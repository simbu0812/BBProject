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CBE0A" w14:textId="153B0D96" w:rsidR="00613828" w:rsidRPr="00F563DE" w:rsidRDefault="00613828" w:rsidP="00A72D75">
      <w:pPr>
        <w:pStyle w:val="Heading1"/>
        <w:jc w:val="center"/>
        <w:rPr>
          <w:rFonts w:ascii="Times New Roman" w:hAnsi="Times New Roman" w:cs="Times New Roman"/>
          <w:b/>
          <w:bCs/>
        </w:rPr>
      </w:pPr>
      <w:r w:rsidRPr="00F563DE">
        <w:rPr>
          <w:rFonts w:ascii="Times New Roman" w:hAnsi="Times New Roman" w:cs="Times New Roman"/>
          <w:b/>
          <w:bCs/>
        </w:rPr>
        <w:t>Chatbot Initial Setup</w:t>
      </w:r>
      <w:r w:rsidR="00F563DE" w:rsidRPr="00F563DE">
        <w:rPr>
          <w:rFonts w:ascii="Times New Roman" w:hAnsi="Times New Roman" w:cs="Times New Roman"/>
          <w:b/>
          <w:bCs/>
        </w:rPr>
        <w:t xml:space="preserve"> </w:t>
      </w:r>
      <w:r w:rsidRPr="00F563DE">
        <w:rPr>
          <w:rFonts w:ascii="Times New Roman" w:hAnsi="Times New Roman" w:cs="Times New Roman"/>
          <w:b/>
          <w:bCs/>
        </w:rPr>
        <w:t>(SD)</w:t>
      </w:r>
    </w:p>
    <w:p w14:paraId="7146879E" w14:textId="77777777" w:rsidR="00F563DE" w:rsidRPr="00F563DE" w:rsidRDefault="00F563DE" w:rsidP="00F563DE">
      <w:pPr>
        <w:rPr>
          <w:rFonts w:ascii="Times New Roman" w:hAnsi="Times New Roman" w:cs="Times New Roman"/>
        </w:rPr>
      </w:pPr>
    </w:p>
    <w:p w14:paraId="5861CAE4" w14:textId="5AA68DEC" w:rsidR="00613828" w:rsidRDefault="00613828" w:rsidP="00F563DE">
      <w:pPr>
        <w:rPr>
          <w:rFonts w:ascii="Times New Roman" w:hAnsi="Times New Roman" w:cs="Times New Roman"/>
          <w:sz w:val="24"/>
          <w:szCs w:val="24"/>
        </w:rPr>
      </w:pPr>
      <w:r w:rsidRPr="00F563D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563DE">
        <w:rPr>
          <w:rFonts w:ascii="Times New Roman" w:hAnsi="Times New Roman" w:cs="Times New Roman"/>
          <w:sz w:val="24"/>
          <w:szCs w:val="24"/>
        </w:rPr>
        <w:t>BBchatbot</w:t>
      </w:r>
      <w:proofErr w:type="spellEnd"/>
      <w:r w:rsidRPr="00F563DE">
        <w:rPr>
          <w:rFonts w:ascii="Times New Roman" w:hAnsi="Times New Roman" w:cs="Times New Roman"/>
          <w:sz w:val="24"/>
          <w:szCs w:val="24"/>
        </w:rPr>
        <w:t xml:space="preserve"> code base from - </w:t>
      </w:r>
      <w:hyperlink r:id="rId9" w:history="1">
        <w:r w:rsidR="00F563DE" w:rsidRPr="00F563DE">
          <w:rPr>
            <w:rStyle w:val="Hyperlink"/>
            <w:rFonts w:ascii="Times New Roman" w:hAnsi="Times New Roman" w:cs="Times New Roman"/>
            <w:sz w:val="24"/>
            <w:szCs w:val="24"/>
          </w:rPr>
          <w:t>https://stash.bbpd.io/projects/BBSS/repos/bb_chatbot/browse</w:t>
        </w:r>
      </w:hyperlink>
    </w:p>
    <w:p w14:paraId="429F8ED8" w14:textId="77777777" w:rsidR="00046595" w:rsidRPr="00F563DE" w:rsidRDefault="00046595" w:rsidP="00F563DE">
      <w:pPr>
        <w:rPr>
          <w:rFonts w:ascii="Times New Roman" w:hAnsi="Times New Roman" w:cs="Times New Roman"/>
          <w:sz w:val="24"/>
          <w:szCs w:val="24"/>
        </w:rPr>
      </w:pPr>
    </w:p>
    <w:p w14:paraId="22F4F9ED" w14:textId="4F0EB72E" w:rsidR="00046595" w:rsidRPr="00EE2992" w:rsidRDefault="008D22A8" w:rsidP="00F563DE">
      <w:pPr>
        <w:pBdr>
          <w:bottom w:val="single" w:sz="6" w:space="1" w:color="auto"/>
        </w:pBdr>
        <w:rPr>
          <w:rFonts w:ascii="Times New Roman" w:hAnsi="Times New Roman" w:cs="Times New Roman"/>
          <w:sz w:val="26"/>
          <w:szCs w:val="26"/>
        </w:rPr>
      </w:pPr>
      <w:r w:rsidRPr="00EE2992">
        <w:rPr>
          <w:rFonts w:ascii="Times New Roman" w:hAnsi="Times New Roman" w:cs="Times New Roman"/>
          <w:b/>
          <w:bCs/>
          <w:sz w:val="26"/>
          <w:szCs w:val="26"/>
        </w:rPr>
        <w:t xml:space="preserve">BB_CHATBOT </w:t>
      </w:r>
      <w:r w:rsidR="00046595" w:rsidRPr="00EE2992">
        <w:rPr>
          <w:rFonts w:ascii="Times New Roman" w:hAnsi="Times New Roman" w:cs="Times New Roman"/>
          <w:b/>
          <w:bCs/>
          <w:sz w:val="26"/>
          <w:szCs w:val="26"/>
        </w:rPr>
        <w:sym w:font="Wingdings" w:char="F0E0"/>
      </w:r>
      <w:r w:rsidRPr="00EE2992">
        <w:rPr>
          <w:rFonts w:ascii="Times New Roman" w:hAnsi="Times New Roman" w:cs="Times New Roman"/>
          <w:b/>
          <w:bCs/>
          <w:sz w:val="26"/>
          <w:szCs w:val="26"/>
        </w:rPr>
        <w:t>CLIENT-UI</w:t>
      </w:r>
      <w:r w:rsidRPr="00EE2992">
        <w:rPr>
          <w:rFonts w:ascii="Times New Roman" w:hAnsi="Times New Roman" w:cs="Times New Roman"/>
          <w:sz w:val="26"/>
          <w:szCs w:val="26"/>
        </w:rPr>
        <w:t>:</w:t>
      </w:r>
    </w:p>
    <w:p w14:paraId="3FF9126D" w14:textId="3D9F4A5F" w:rsidR="00F563DE" w:rsidRPr="00F563DE" w:rsidRDefault="00F563DE" w:rsidP="00F563DE">
      <w:pPr>
        <w:rPr>
          <w:rFonts w:ascii="Times New Roman" w:hAnsi="Times New Roman" w:cs="Times New Roman"/>
          <w:sz w:val="24"/>
          <w:szCs w:val="24"/>
        </w:rPr>
      </w:pPr>
      <w:r w:rsidRPr="00F563DE">
        <w:rPr>
          <w:rFonts w:ascii="Times New Roman" w:hAnsi="Times New Roman" w:cs="Times New Roman"/>
          <w:sz w:val="24"/>
          <w:szCs w:val="24"/>
        </w:rPr>
        <w:t>Steps:</w:t>
      </w:r>
    </w:p>
    <w:p w14:paraId="43F8B191" w14:textId="77777777" w:rsidR="00613828" w:rsidRPr="00F563DE" w:rsidRDefault="00613828" w:rsidP="00F563DE">
      <w:pPr>
        <w:pStyle w:val="ListParagraph"/>
        <w:numPr>
          <w:ilvl w:val="0"/>
          <w:numId w:val="25"/>
        </w:numPr>
        <w:ind w:left="540"/>
        <w:rPr>
          <w:rFonts w:ascii="Times New Roman" w:hAnsi="Times New Roman" w:cs="Times New Roman"/>
          <w:sz w:val="24"/>
          <w:szCs w:val="24"/>
        </w:rPr>
      </w:pPr>
      <w:r w:rsidRPr="00F563DE">
        <w:rPr>
          <w:rFonts w:ascii="Times New Roman" w:hAnsi="Times New Roman" w:cs="Times New Roman"/>
          <w:sz w:val="24"/>
          <w:szCs w:val="24"/>
        </w:rPr>
        <w:t>open the code in visual studio code.</w:t>
      </w:r>
    </w:p>
    <w:p w14:paraId="36C0E81C" w14:textId="77777777" w:rsidR="00613828" w:rsidRPr="00F563DE" w:rsidRDefault="00613828" w:rsidP="00F563DE">
      <w:pPr>
        <w:ind w:left="540"/>
        <w:rPr>
          <w:rFonts w:ascii="Times New Roman" w:hAnsi="Times New Roman" w:cs="Times New Roman"/>
          <w:sz w:val="24"/>
          <w:szCs w:val="24"/>
        </w:rPr>
      </w:pPr>
    </w:p>
    <w:p w14:paraId="21954B3F" w14:textId="77777777" w:rsidR="00613828" w:rsidRPr="00F563DE" w:rsidRDefault="00613828" w:rsidP="00F563DE">
      <w:pPr>
        <w:pStyle w:val="ListParagraph"/>
        <w:numPr>
          <w:ilvl w:val="0"/>
          <w:numId w:val="25"/>
        </w:numPr>
        <w:ind w:left="540"/>
        <w:rPr>
          <w:rFonts w:ascii="Times New Roman" w:hAnsi="Times New Roman" w:cs="Times New Roman"/>
          <w:sz w:val="24"/>
          <w:szCs w:val="24"/>
        </w:rPr>
      </w:pPr>
      <w:r w:rsidRPr="00F563DE">
        <w:rPr>
          <w:rFonts w:ascii="Times New Roman" w:hAnsi="Times New Roman" w:cs="Times New Roman"/>
          <w:sz w:val="24"/>
          <w:szCs w:val="24"/>
        </w:rPr>
        <w:t>Client-UI is an angular app.</w:t>
      </w:r>
    </w:p>
    <w:p w14:paraId="777477E4" w14:textId="77777777" w:rsidR="00613828" w:rsidRPr="00F563DE" w:rsidRDefault="00613828" w:rsidP="00F563DE">
      <w:pPr>
        <w:ind w:left="540"/>
        <w:rPr>
          <w:rFonts w:ascii="Times New Roman" w:hAnsi="Times New Roman" w:cs="Times New Roman"/>
          <w:sz w:val="24"/>
          <w:szCs w:val="24"/>
        </w:rPr>
      </w:pPr>
    </w:p>
    <w:p w14:paraId="4A285505" w14:textId="5D004D1B" w:rsidR="00613828" w:rsidRPr="00F563DE" w:rsidRDefault="00613828" w:rsidP="00F563DE">
      <w:pPr>
        <w:pStyle w:val="ListParagraph"/>
        <w:numPr>
          <w:ilvl w:val="0"/>
          <w:numId w:val="25"/>
        </w:numPr>
        <w:ind w:left="540"/>
        <w:rPr>
          <w:rFonts w:ascii="Times New Roman" w:hAnsi="Times New Roman" w:cs="Times New Roman"/>
          <w:sz w:val="24"/>
          <w:szCs w:val="24"/>
        </w:rPr>
      </w:pPr>
      <w:r w:rsidRPr="00F563DE">
        <w:rPr>
          <w:rFonts w:ascii="Times New Roman" w:hAnsi="Times New Roman" w:cs="Times New Roman"/>
          <w:sz w:val="24"/>
          <w:szCs w:val="24"/>
        </w:rPr>
        <w:t>Before run Client-UI change the config's for localhost</w:t>
      </w:r>
      <w:r w:rsidR="00046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595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="00046595">
        <w:rPr>
          <w:rFonts w:ascii="Times New Roman" w:hAnsi="Times New Roman" w:cs="Times New Roman"/>
          <w:sz w:val="24"/>
          <w:szCs w:val="24"/>
        </w:rPr>
        <w:t xml:space="preserve"> dev</w:t>
      </w:r>
    </w:p>
    <w:p w14:paraId="08528FF0" w14:textId="77777777" w:rsidR="00613828" w:rsidRPr="00F563DE" w:rsidRDefault="00613828" w:rsidP="00F563DE">
      <w:pPr>
        <w:ind w:left="540"/>
        <w:rPr>
          <w:rFonts w:ascii="Times New Roman" w:hAnsi="Times New Roman" w:cs="Times New Roman"/>
          <w:sz w:val="24"/>
          <w:szCs w:val="24"/>
        </w:rPr>
      </w:pPr>
    </w:p>
    <w:p w14:paraId="6268ABF9" w14:textId="77777777" w:rsidR="00613828" w:rsidRPr="00F563DE" w:rsidRDefault="00613828" w:rsidP="00F563D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F563DE">
        <w:rPr>
          <w:rFonts w:ascii="Times New Roman" w:hAnsi="Times New Roman" w:cs="Times New Roman"/>
          <w:b/>
          <w:bCs/>
          <w:sz w:val="24"/>
          <w:szCs w:val="24"/>
        </w:rPr>
        <w:t>client-</w:t>
      </w:r>
      <w:proofErr w:type="spellStart"/>
      <w:r w:rsidRPr="00F563DE">
        <w:rPr>
          <w:rFonts w:ascii="Times New Roman" w:hAnsi="Times New Roman" w:cs="Times New Roman"/>
          <w:b/>
          <w:bCs/>
          <w:sz w:val="24"/>
          <w:szCs w:val="24"/>
        </w:rPr>
        <w:t>ui</w:t>
      </w:r>
      <w:proofErr w:type="spellEnd"/>
      <w:r w:rsidRPr="00F563DE">
        <w:rPr>
          <w:rFonts w:ascii="Times New Roman" w:hAnsi="Times New Roman" w:cs="Times New Roman"/>
          <w:b/>
          <w:bCs/>
          <w:sz w:val="24"/>
          <w:szCs w:val="24"/>
        </w:rPr>
        <w:t>\</w:t>
      </w:r>
      <w:proofErr w:type="spellStart"/>
      <w:r w:rsidRPr="00F563DE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F563DE">
        <w:rPr>
          <w:rFonts w:ascii="Times New Roman" w:hAnsi="Times New Roman" w:cs="Times New Roman"/>
          <w:b/>
          <w:bCs/>
          <w:sz w:val="24"/>
          <w:szCs w:val="24"/>
        </w:rPr>
        <w:t>\assets\</w:t>
      </w:r>
      <w:proofErr w:type="spellStart"/>
      <w:r w:rsidRPr="00F563DE">
        <w:rPr>
          <w:rFonts w:ascii="Times New Roman" w:hAnsi="Times New Roman" w:cs="Times New Roman"/>
          <w:b/>
          <w:bCs/>
          <w:sz w:val="24"/>
          <w:szCs w:val="24"/>
        </w:rPr>
        <w:t>config.json</w:t>
      </w:r>
      <w:proofErr w:type="spellEnd"/>
      <w:r w:rsidRPr="00F563D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0BDDA78" w14:textId="77777777" w:rsidR="00613828" w:rsidRPr="00F563DE" w:rsidRDefault="00613828" w:rsidP="00F563DE">
      <w:pPr>
        <w:ind w:left="1080"/>
        <w:rPr>
          <w:rFonts w:ascii="Times New Roman" w:hAnsi="Times New Roman" w:cs="Times New Roman"/>
          <w:sz w:val="24"/>
          <w:szCs w:val="24"/>
        </w:rPr>
      </w:pPr>
      <w:r w:rsidRPr="00F563DE">
        <w:rPr>
          <w:rFonts w:ascii="Times New Roman" w:hAnsi="Times New Roman" w:cs="Times New Roman"/>
          <w:sz w:val="24"/>
          <w:szCs w:val="24"/>
        </w:rPr>
        <w:t>{</w:t>
      </w:r>
    </w:p>
    <w:p w14:paraId="5E72F6A6" w14:textId="79C8AAC0" w:rsidR="00613828" w:rsidRDefault="00613828" w:rsidP="00F563DE">
      <w:pPr>
        <w:ind w:left="1320"/>
        <w:rPr>
          <w:rFonts w:ascii="Times New Roman" w:hAnsi="Times New Roman" w:cs="Times New Roman"/>
          <w:sz w:val="24"/>
          <w:szCs w:val="24"/>
        </w:rPr>
      </w:pPr>
      <w:r w:rsidRPr="00F563D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563DE">
        <w:rPr>
          <w:rFonts w:ascii="Times New Roman" w:hAnsi="Times New Roman" w:cs="Times New Roman"/>
          <w:sz w:val="24"/>
          <w:szCs w:val="24"/>
        </w:rPr>
        <w:t>chatApiUrl</w:t>
      </w:r>
      <w:proofErr w:type="spellEnd"/>
      <w:r w:rsidRPr="00F563DE">
        <w:rPr>
          <w:rFonts w:ascii="Times New Roman" w:hAnsi="Times New Roman" w:cs="Times New Roman"/>
          <w:sz w:val="24"/>
          <w:szCs w:val="24"/>
        </w:rPr>
        <w:t>": "https://rhtdg62ki1.execute-api.us-east-</w:t>
      </w:r>
      <w:r w:rsidR="00F563DE">
        <w:rPr>
          <w:rFonts w:ascii="Times New Roman" w:hAnsi="Times New Roman" w:cs="Times New Roman"/>
          <w:sz w:val="24"/>
          <w:szCs w:val="24"/>
        </w:rPr>
        <w:t xml:space="preserve">      </w:t>
      </w:r>
      <w:r w:rsidRPr="00F563DE">
        <w:rPr>
          <w:rFonts w:ascii="Times New Roman" w:hAnsi="Times New Roman" w:cs="Times New Roman"/>
          <w:sz w:val="24"/>
          <w:szCs w:val="24"/>
        </w:rPr>
        <w:t>1.amazonaws.com/dev/interceptor/</w:t>
      </w:r>
      <w:proofErr w:type="spellStart"/>
      <w:r w:rsidRPr="00F563DE">
        <w:rPr>
          <w:rFonts w:ascii="Times New Roman" w:hAnsi="Times New Roman" w:cs="Times New Roman"/>
          <w:sz w:val="24"/>
          <w:szCs w:val="24"/>
        </w:rPr>
        <w:t>posttext</w:t>
      </w:r>
      <w:proofErr w:type="spellEnd"/>
      <w:r w:rsidRPr="00F563DE">
        <w:rPr>
          <w:rFonts w:ascii="Times New Roman" w:hAnsi="Times New Roman" w:cs="Times New Roman"/>
          <w:sz w:val="24"/>
          <w:szCs w:val="24"/>
        </w:rPr>
        <w:t xml:space="preserve">", // AWS endpoint for </w:t>
      </w:r>
      <w:proofErr w:type="spellStart"/>
      <w:r w:rsidRPr="00F563DE">
        <w:rPr>
          <w:rFonts w:ascii="Times New Roman" w:hAnsi="Times New Roman" w:cs="Times New Roman"/>
          <w:sz w:val="24"/>
          <w:szCs w:val="24"/>
        </w:rPr>
        <w:t>api</w:t>
      </w:r>
      <w:proofErr w:type="spellEnd"/>
    </w:p>
    <w:p w14:paraId="59AA3B22" w14:textId="77777777" w:rsidR="00F563DE" w:rsidRPr="00F563DE" w:rsidRDefault="00F563DE" w:rsidP="00F563DE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7B6D1BF6" w14:textId="72AB7F4F" w:rsidR="00613828" w:rsidRDefault="00613828" w:rsidP="00F563DE">
      <w:pPr>
        <w:ind w:left="1080"/>
        <w:rPr>
          <w:rFonts w:ascii="Times New Roman" w:hAnsi="Times New Roman" w:cs="Times New Roman"/>
          <w:sz w:val="24"/>
          <w:szCs w:val="24"/>
        </w:rPr>
      </w:pPr>
      <w:r w:rsidRPr="00F563DE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F563DE">
        <w:rPr>
          <w:rFonts w:ascii="Times New Roman" w:hAnsi="Times New Roman" w:cs="Times New Roman"/>
          <w:sz w:val="24"/>
          <w:szCs w:val="24"/>
        </w:rPr>
        <w:t>socketUrl</w:t>
      </w:r>
      <w:proofErr w:type="spellEnd"/>
      <w:r w:rsidRPr="00F563DE">
        <w:rPr>
          <w:rFonts w:ascii="Times New Roman" w:hAnsi="Times New Roman" w:cs="Times New Roman"/>
          <w:sz w:val="24"/>
          <w:szCs w:val="24"/>
        </w:rPr>
        <w:t xml:space="preserve">": "http://localhost:5000", //localhost </w:t>
      </w:r>
      <w:proofErr w:type="spellStart"/>
      <w:r w:rsidRPr="00F563DE">
        <w:rPr>
          <w:rFonts w:ascii="Times New Roman" w:hAnsi="Times New Roman" w:cs="Times New Roman"/>
          <w:sz w:val="24"/>
          <w:szCs w:val="24"/>
        </w:rPr>
        <w:t>socketUrl</w:t>
      </w:r>
      <w:proofErr w:type="spellEnd"/>
    </w:p>
    <w:p w14:paraId="383FF27C" w14:textId="77777777" w:rsidR="00F563DE" w:rsidRPr="00F563DE" w:rsidRDefault="00F563DE" w:rsidP="00F563DE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23D6AE85" w14:textId="224B6FFA" w:rsidR="00613828" w:rsidRDefault="00613828" w:rsidP="00F563DE">
      <w:pPr>
        <w:ind w:left="1320"/>
        <w:rPr>
          <w:rFonts w:ascii="Times New Roman" w:hAnsi="Times New Roman" w:cs="Times New Roman"/>
          <w:sz w:val="24"/>
          <w:szCs w:val="24"/>
        </w:rPr>
      </w:pPr>
      <w:r w:rsidRPr="00F563D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563DE">
        <w:rPr>
          <w:rFonts w:ascii="Times New Roman" w:hAnsi="Times New Roman" w:cs="Times New Roman"/>
          <w:sz w:val="24"/>
          <w:szCs w:val="24"/>
        </w:rPr>
        <w:t>autoComplete</w:t>
      </w:r>
      <w:proofErr w:type="spellEnd"/>
      <w:r w:rsidRPr="00F563DE">
        <w:rPr>
          <w:rFonts w:ascii="Times New Roman" w:hAnsi="Times New Roman" w:cs="Times New Roman"/>
          <w:sz w:val="24"/>
          <w:szCs w:val="24"/>
        </w:rPr>
        <w:t xml:space="preserve">": "https://rhtdg62ki1.execute-api.us-east-1.amazonaws.com/dev/faq/question?query=", // AWS endpoint for FAQ </w:t>
      </w:r>
      <w:proofErr w:type="spellStart"/>
      <w:r w:rsidRPr="00F563DE">
        <w:rPr>
          <w:rFonts w:ascii="Times New Roman" w:hAnsi="Times New Roman" w:cs="Times New Roman"/>
          <w:sz w:val="24"/>
          <w:szCs w:val="24"/>
        </w:rPr>
        <w:t>api</w:t>
      </w:r>
      <w:proofErr w:type="spellEnd"/>
    </w:p>
    <w:p w14:paraId="0CAD5B13" w14:textId="77777777" w:rsidR="00F563DE" w:rsidRPr="00F563DE" w:rsidRDefault="00F563DE" w:rsidP="00F563DE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7DF1EB6B" w14:textId="77777777" w:rsidR="00613828" w:rsidRPr="00F563DE" w:rsidRDefault="00613828" w:rsidP="00F563DE">
      <w:pPr>
        <w:ind w:left="1080"/>
        <w:rPr>
          <w:rFonts w:ascii="Times New Roman" w:hAnsi="Times New Roman" w:cs="Times New Roman"/>
          <w:sz w:val="24"/>
          <w:szCs w:val="24"/>
        </w:rPr>
      </w:pPr>
      <w:r w:rsidRPr="00F563DE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F563DE">
        <w:rPr>
          <w:rFonts w:ascii="Times New Roman" w:hAnsi="Times New Roman" w:cs="Times New Roman"/>
          <w:sz w:val="24"/>
          <w:szCs w:val="24"/>
        </w:rPr>
        <w:t>smartView</w:t>
      </w:r>
      <w:proofErr w:type="spellEnd"/>
      <w:r w:rsidRPr="00F563DE">
        <w:rPr>
          <w:rFonts w:ascii="Times New Roman" w:hAnsi="Times New Roman" w:cs="Times New Roman"/>
          <w:sz w:val="24"/>
          <w:szCs w:val="24"/>
        </w:rPr>
        <w:t>": "https://servicedesk-qa.edusupportcenter.com"</w:t>
      </w:r>
    </w:p>
    <w:p w14:paraId="44E17689" w14:textId="77777777" w:rsidR="00613828" w:rsidRPr="00F563DE" w:rsidRDefault="00613828" w:rsidP="00F563DE">
      <w:pPr>
        <w:ind w:left="1080"/>
        <w:rPr>
          <w:rFonts w:ascii="Times New Roman" w:hAnsi="Times New Roman" w:cs="Times New Roman"/>
          <w:sz w:val="24"/>
          <w:szCs w:val="24"/>
        </w:rPr>
      </w:pPr>
      <w:r w:rsidRPr="00F563DE">
        <w:rPr>
          <w:rFonts w:ascii="Times New Roman" w:hAnsi="Times New Roman" w:cs="Times New Roman"/>
          <w:sz w:val="24"/>
          <w:szCs w:val="24"/>
        </w:rPr>
        <w:t>}</w:t>
      </w:r>
    </w:p>
    <w:p w14:paraId="188D399E" w14:textId="77777777" w:rsidR="00613828" w:rsidRPr="00F563DE" w:rsidRDefault="00613828" w:rsidP="00613828">
      <w:pPr>
        <w:rPr>
          <w:rFonts w:ascii="Times New Roman" w:hAnsi="Times New Roman" w:cs="Times New Roman"/>
          <w:sz w:val="24"/>
          <w:szCs w:val="24"/>
        </w:rPr>
      </w:pPr>
    </w:p>
    <w:p w14:paraId="7CE81FB0" w14:textId="77777777" w:rsidR="00613828" w:rsidRPr="00F563DE" w:rsidRDefault="00613828" w:rsidP="00F563DE">
      <w:pPr>
        <w:pStyle w:val="ListParagraph"/>
        <w:numPr>
          <w:ilvl w:val="0"/>
          <w:numId w:val="26"/>
        </w:num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F563DE">
        <w:rPr>
          <w:rFonts w:ascii="Times New Roman" w:hAnsi="Times New Roman" w:cs="Times New Roman"/>
          <w:b/>
          <w:bCs/>
          <w:sz w:val="24"/>
          <w:szCs w:val="24"/>
        </w:rPr>
        <w:t>client-</w:t>
      </w:r>
      <w:proofErr w:type="spellStart"/>
      <w:r w:rsidRPr="00F563DE">
        <w:rPr>
          <w:rFonts w:ascii="Times New Roman" w:hAnsi="Times New Roman" w:cs="Times New Roman"/>
          <w:b/>
          <w:bCs/>
          <w:sz w:val="24"/>
          <w:szCs w:val="24"/>
        </w:rPr>
        <w:t>ui</w:t>
      </w:r>
      <w:proofErr w:type="spellEnd"/>
      <w:r w:rsidRPr="00F563DE">
        <w:rPr>
          <w:rFonts w:ascii="Times New Roman" w:hAnsi="Times New Roman" w:cs="Times New Roman"/>
          <w:b/>
          <w:bCs/>
          <w:sz w:val="24"/>
          <w:szCs w:val="24"/>
        </w:rPr>
        <w:t>\</w:t>
      </w:r>
      <w:proofErr w:type="spellStart"/>
      <w:r w:rsidRPr="00F563DE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F563DE">
        <w:rPr>
          <w:rFonts w:ascii="Times New Roman" w:hAnsi="Times New Roman" w:cs="Times New Roman"/>
          <w:b/>
          <w:bCs/>
          <w:sz w:val="24"/>
          <w:szCs w:val="24"/>
        </w:rPr>
        <w:t>\app\chat\shared\model\env-</w:t>
      </w:r>
      <w:proofErr w:type="spellStart"/>
      <w:r w:rsidRPr="00F563DE">
        <w:rPr>
          <w:rFonts w:ascii="Times New Roman" w:hAnsi="Times New Roman" w:cs="Times New Roman"/>
          <w:b/>
          <w:bCs/>
          <w:sz w:val="24"/>
          <w:szCs w:val="24"/>
        </w:rPr>
        <w:t>config.ts</w:t>
      </w:r>
      <w:proofErr w:type="spellEnd"/>
      <w:r w:rsidRPr="00F563D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05C4980" w14:textId="77777777" w:rsidR="00613828" w:rsidRPr="00F563DE" w:rsidRDefault="00613828" w:rsidP="00F563DE">
      <w:pPr>
        <w:ind w:left="1080"/>
        <w:rPr>
          <w:rFonts w:ascii="Times New Roman" w:hAnsi="Times New Roman" w:cs="Times New Roman"/>
          <w:sz w:val="24"/>
          <w:szCs w:val="24"/>
        </w:rPr>
      </w:pPr>
      <w:r w:rsidRPr="00F563DE">
        <w:rPr>
          <w:rFonts w:ascii="Times New Roman" w:hAnsi="Times New Roman" w:cs="Times New Roman"/>
          <w:sz w:val="24"/>
          <w:szCs w:val="24"/>
        </w:rPr>
        <w:t>export const ENV_CONFIG = {</w:t>
      </w:r>
    </w:p>
    <w:p w14:paraId="4F7C937C" w14:textId="25DB4004" w:rsidR="00613828" w:rsidRDefault="00613828" w:rsidP="00F563DE">
      <w:pPr>
        <w:ind w:left="1320"/>
        <w:rPr>
          <w:rFonts w:ascii="Times New Roman" w:hAnsi="Times New Roman" w:cs="Times New Roman"/>
          <w:sz w:val="24"/>
          <w:szCs w:val="24"/>
        </w:rPr>
      </w:pPr>
      <w:proofErr w:type="spellStart"/>
      <w:r w:rsidRPr="00F563DE">
        <w:rPr>
          <w:rFonts w:ascii="Times New Roman" w:hAnsi="Times New Roman" w:cs="Times New Roman"/>
          <w:sz w:val="24"/>
          <w:szCs w:val="24"/>
        </w:rPr>
        <w:t>chatApiUrl</w:t>
      </w:r>
      <w:proofErr w:type="spellEnd"/>
      <w:r w:rsidRPr="00F563DE">
        <w:rPr>
          <w:rFonts w:ascii="Times New Roman" w:hAnsi="Times New Roman" w:cs="Times New Roman"/>
          <w:sz w:val="24"/>
          <w:szCs w:val="24"/>
        </w:rPr>
        <w:t xml:space="preserve"> : 'https://rhtdg62ki1.execute-api.us-east-1.amazonaws.com/dev/interceptor/posttext',</w:t>
      </w:r>
    </w:p>
    <w:p w14:paraId="673392EC" w14:textId="77777777" w:rsidR="00F563DE" w:rsidRPr="00F563DE" w:rsidRDefault="00F563DE" w:rsidP="00F563DE">
      <w:pPr>
        <w:ind w:left="1320"/>
        <w:rPr>
          <w:rFonts w:ascii="Times New Roman" w:hAnsi="Times New Roman" w:cs="Times New Roman"/>
          <w:sz w:val="24"/>
          <w:szCs w:val="24"/>
        </w:rPr>
      </w:pPr>
    </w:p>
    <w:p w14:paraId="7932C9AB" w14:textId="40984DC9" w:rsidR="00613828" w:rsidRDefault="00613828" w:rsidP="00F563DE">
      <w:pPr>
        <w:ind w:left="1080"/>
        <w:rPr>
          <w:rFonts w:ascii="Times New Roman" w:hAnsi="Times New Roman" w:cs="Times New Roman"/>
          <w:sz w:val="24"/>
          <w:szCs w:val="24"/>
        </w:rPr>
      </w:pPr>
      <w:r w:rsidRPr="00F563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63DE">
        <w:rPr>
          <w:rFonts w:ascii="Times New Roman" w:hAnsi="Times New Roman" w:cs="Times New Roman"/>
          <w:sz w:val="24"/>
          <w:szCs w:val="24"/>
        </w:rPr>
        <w:t>socketUrl</w:t>
      </w:r>
      <w:proofErr w:type="spellEnd"/>
      <w:r w:rsidRPr="00F563DE">
        <w:rPr>
          <w:rFonts w:ascii="Times New Roman" w:hAnsi="Times New Roman" w:cs="Times New Roman"/>
          <w:sz w:val="24"/>
          <w:szCs w:val="24"/>
        </w:rPr>
        <w:t xml:space="preserve"> : '',</w:t>
      </w:r>
    </w:p>
    <w:p w14:paraId="2DED00FF" w14:textId="77777777" w:rsidR="00F563DE" w:rsidRPr="00F563DE" w:rsidRDefault="00F563DE" w:rsidP="00F563DE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2C6FAC38" w14:textId="784BFC77" w:rsidR="00613828" w:rsidRDefault="00613828" w:rsidP="00F563DE">
      <w:pPr>
        <w:ind w:left="1080"/>
        <w:rPr>
          <w:rFonts w:ascii="Times New Roman" w:hAnsi="Times New Roman" w:cs="Times New Roman"/>
          <w:sz w:val="24"/>
          <w:szCs w:val="24"/>
        </w:rPr>
      </w:pPr>
      <w:r w:rsidRPr="00F563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63DE">
        <w:rPr>
          <w:rFonts w:ascii="Times New Roman" w:hAnsi="Times New Roman" w:cs="Times New Roman"/>
          <w:sz w:val="24"/>
          <w:szCs w:val="24"/>
        </w:rPr>
        <w:t>autoComplete</w:t>
      </w:r>
      <w:proofErr w:type="spellEnd"/>
      <w:r w:rsidRPr="00F563DE">
        <w:rPr>
          <w:rFonts w:ascii="Times New Roman" w:hAnsi="Times New Roman" w:cs="Times New Roman"/>
          <w:sz w:val="24"/>
          <w:szCs w:val="24"/>
        </w:rPr>
        <w:t xml:space="preserve"> : '',</w:t>
      </w:r>
    </w:p>
    <w:p w14:paraId="16216C86" w14:textId="77777777" w:rsidR="00F563DE" w:rsidRPr="00F563DE" w:rsidRDefault="00F563DE" w:rsidP="00F563DE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532EA700" w14:textId="1B4D1DEF" w:rsidR="00613828" w:rsidRDefault="00613828" w:rsidP="00F563DE">
      <w:pPr>
        <w:ind w:left="1080"/>
        <w:rPr>
          <w:rFonts w:ascii="Times New Roman" w:hAnsi="Times New Roman" w:cs="Times New Roman"/>
          <w:sz w:val="24"/>
          <w:szCs w:val="24"/>
        </w:rPr>
      </w:pPr>
      <w:r w:rsidRPr="00F563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63DE">
        <w:rPr>
          <w:rFonts w:ascii="Times New Roman" w:hAnsi="Times New Roman" w:cs="Times New Roman"/>
          <w:sz w:val="24"/>
          <w:szCs w:val="24"/>
        </w:rPr>
        <w:t>smartView</w:t>
      </w:r>
      <w:proofErr w:type="spellEnd"/>
      <w:r w:rsidRPr="00F563DE">
        <w:rPr>
          <w:rFonts w:ascii="Times New Roman" w:hAnsi="Times New Roman" w:cs="Times New Roman"/>
          <w:sz w:val="24"/>
          <w:szCs w:val="24"/>
        </w:rPr>
        <w:t xml:space="preserve"> : '',</w:t>
      </w:r>
    </w:p>
    <w:p w14:paraId="788217B6" w14:textId="77777777" w:rsidR="00F563DE" w:rsidRPr="00F563DE" w:rsidRDefault="00F563DE" w:rsidP="00F563DE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3FC98FDB" w14:textId="75719884" w:rsidR="00613828" w:rsidRPr="00F563DE" w:rsidRDefault="00613828" w:rsidP="00F563DE">
      <w:pPr>
        <w:ind w:left="1350" w:hanging="270"/>
        <w:rPr>
          <w:rFonts w:ascii="Times New Roman" w:hAnsi="Times New Roman" w:cs="Times New Roman"/>
          <w:sz w:val="24"/>
          <w:szCs w:val="24"/>
        </w:rPr>
      </w:pPr>
      <w:r w:rsidRPr="00F563DE">
        <w:rPr>
          <w:rFonts w:ascii="Times New Roman" w:hAnsi="Times New Roman" w:cs="Times New Roman"/>
          <w:sz w:val="24"/>
          <w:szCs w:val="24"/>
        </w:rPr>
        <w:t xml:space="preserve">    token : </w:t>
      </w:r>
      <w:r w:rsidR="00046595">
        <w:rPr>
          <w:rFonts w:ascii="Times New Roman" w:hAnsi="Times New Roman" w:cs="Times New Roman"/>
          <w:sz w:val="24"/>
          <w:szCs w:val="24"/>
        </w:rPr>
        <w:t>‘</w:t>
      </w:r>
      <w:r w:rsidRPr="00F563DE">
        <w:rPr>
          <w:rFonts w:ascii="Times New Roman" w:hAnsi="Times New Roman" w:cs="Times New Roman"/>
          <w:sz w:val="24"/>
          <w:szCs w:val="24"/>
        </w:rPr>
        <w:t>eyJhbGciOiJIUzUxMiJ9.eyJzdWIiOiIxNTcxIiwiZXhwIjoxNTg5NzgzMTAwLCJsb2dnZWRJbkFzIjoic2ltcyIsImlhdCI6MTU4O</w:t>
      </w:r>
      <w:r w:rsidR="00046595" w:rsidRPr="00F563DE">
        <w:rPr>
          <w:rFonts w:ascii="Times New Roman" w:hAnsi="Times New Roman" w:cs="Times New Roman"/>
          <w:sz w:val="24"/>
          <w:szCs w:val="24"/>
        </w:rPr>
        <w:t>d</w:t>
      </w:r>
      <w:r w:rsidRPr="00F563DE">
        <w:rPr>
          <w:rFonts w:ascii="Times New Roman" w:hAnsi="Times New Roman" w:cs="Times New Roman"/>
          <w:sz w:val="24"/>
          <w:szCs w:val="24"/>
        </w:rPr>
        <w:t>gzMjcwMH0.N</w:t>
      </w:r>
      <w:r w:rsidR="00046595" w:rsidRPr="00F563DE">
        <w:rPr>
          <w:rFonts w:ascii="Times New Roman" w:hAnsi="Times New Roman" w:cs="Times New Roman"/>
          <w:sz w:val="24"/>
          <w:szCs w:val="24"/>
        </w:rPr>
        <w:t>o</w:t>
      </w:r>
      <w:r w:rsidRPr="00F563DE">
        <w:rPr>
          <w:rFonts w:ascii="Times New Roman" w:hAnsi="Times New Roman" w:cs="Times New Roman"/>
          <w:sz w:val="24"/>
          <w:szCs w:val="24"/>
        </w:rPr>
        <w:t>pA1tnaPMaNI0CjzRQoX1c8HxSeadYQiqJSCrR2VUQW-vDND91CtDUkgR7RN_61d_nIkHu11qesaVVVzKk-IQ</w:t>
      </w:r>
      <w:r w:rsidR="00046595">
        <w:rPr>
          <w:rFonts w:ascii="Times New Roman" w:hAnsi="Times New Roman" w:cs="Times New Roman"/>
          <w:sz w:val="24"/>
          <w:szCs w:val="24"/>
        </w:rPr>
        <w:t>’</w:t>
      </w:r>
    </w:p>
    <w:p w14:paraId="32A08AC4" w14:textId="77777777" w:rsidR="00613828" w:rsidRPr="00F563DE" w:rsidRDefault="00613828" w:rsidP="00F563DE">
      <w:pPr>
        <w:ind w:left="1080"/>
        <w:rPr>
          <w:rFonts w:ascii="Times New Roman" w:hAnsi="Times New Roman" w:cs="Times New Roman"/>
          <w:sz w:val="24"/>
          <w:szCs w:val="24"/>
        </w:rPr>
      </w:pPr>
      <w:r w:rsidRPr="00F563DE">
        <w:rPr>
          <w:rFonts w:ascii="Times New Roman" w:hAnsi="Times New Roman" w:cs="Times New Roman"/>
          <w:sz w:val="24"/>
          <w:szCs w:val="24"/>
        </w:rPr>
        <w:t>};</w:t>
      </w:r>
    </w:p>
    <w:p w14:paraId="53F8629C" w14:textId="060C35F4" w:rsidR="00613828" w:rsidRPr="00F563DE" w:rsidRDefault="00613828" w:rsidP="00F563DE">
      <w:pPr>
        <w:ind w:left="1080"/>
        <w:rPr>
          <w:rFonts w:ascii="Times New Roman" w:hAnsi="Times New Roman" w:cs="Times New Roman"/>
          <w:sz w:val="24"/>
          <w:szCs w:val="24"/>
        </w:rPr>
      </w:pPr>
      <w:r w:rsidRPr="00F563DE">
        <w:rPr>
          <w:rFonts w:ascii="Times New Roman" w:hAnsi="Times New Roman" w:cs="Times New Roman"/>
          <w:sz w:val="24"/>
          <w:szCs w:val="24"/>
        </w:rPr>
        <w:t xml:space="preserve">Note.: token </w:t>
      </w:r>
      <w:r w:rsidR="00046595">
        <w:rPr>
          <w:rFonts w:ascii="Times New Roman" w:hAnsi="Times New Roman" w:cs="Times New Roman"/>
          <w:sz w:val="24"/>
          <w:szCs w:val="24"/>
        </w:rPr>
        <w:t>specific</w:t>
      </w:r>
      <w:r w:rsidRPr="00F563DE">
        <w:rPr>
          <w:rFonts w:ascii="Times New Roman" w:hAnsi="Times New Roman" w:cs="Times New Roman"/>
          <w:sz w:val="24"/>
          <w:szCs w:val="24"/>
        </w:rPr>
        <w:t xml:space="preserve"> to institution-cowley2</w:t>
      </w:r>
    </w:p>
    <w:p w14:paraId="7AEBD99A" w14:textId="77777777" w:rsidR="00613828" w:rsidRPr="00F563DE" w:rsidRDefault="00613828" w:rsidP="00613828">
      <w:pPr>
        <w:rPr>
          <w:rFonts w:ascii="Times New Roman" w:hAnsi="Times New Roman" w:cs="Times New Roman"/>
          <w:sz w:val="24"/>
          <w:szCs w:val="24"/>
        </w:rPr>
      </w:pPr>
    </w:p>
    <w:p w14:paraId="4507EE78" w14:textId="77777777" w:rsidR="00613828" w:rsidRPr="00F563DE" w:rsidRDefault="00613828" w:rsidP="00613828">
      <w:pPr>
        <w:rPr>
          <w:rFonts w:ascii="Times New Roman" w:hAnsi="Times New Roman" w:cs="Times New Roman"/>
          <w:sz w:val="24"/>
          <w:szCs w:val="24"/>
        </w:rPr>
      </w:pPr>
    </w:p>
    <w:p w14:paraId="1426A1DA" w14:textId="77777777" w:rsidR="00046595" w:rsidRDefault="00046595" w:rsidP="000465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543F71" w14:textId="684402A7" w:rsidR="00613828" w:rsidRPr="00046595" w:rsidRDefault="00613828" w:rsidP="00046595">
      <w:pPr>
        <w:pStyle w:val="ListParagraph"/>
        <w:numPr>
          <w:ilvl w:val="0"/>
          <w:numId w:val="27"/>
        </w:numPr>
        <w:ind w:left="540"/>
        <w:rPr>
          <w:rFonts w:ascii="Times New Roman" w:hAnsi="Times New Roman" w:cs="Times New Roman"/>
          <w:sz w:val="24"/>
          <w:szCs w:val="24"/>
        </w:rPr>
      </w:pPr>
      <w:r w:rsidRPr="00046595">
        <w:rPr>
          <w:rFonts w:ascii="Times New Roman" w:hAnsi="Times New Roman" w:cs="Times New Roman"/>
          <w:sz w:val="24"/>
          <w:szCs w:val="24"/>
        </w:rPr>
        <w:t xml:space="preserve">After </w:t>
      </w:r>
      <w:proofErr w:type="spellStart"/>
      <w:r w:rsidRPr="00046595">
        <w:rPr>
          <w:rFonts w:ascii="Times New Roman" w:hAnsi="Times New Roman" w:cs="Times New Roman"/>
          <w:sz w:val="24"/>
          <w:szCs w:val="24"/>
        </w:rPr>
        <w:t>cofig</w:t>
      </w:r>
      <w:proofErr w:type="spellEnd"/>
      <w:r w:rsidRPr="00046595">
        <w:rPr>
          <w:rFonts w:ascii="Times New Roman" w:hAnsi="Times New Roman" w:cs="Times New Roman"/>
          <w:sz w:val="24"/>
          <w:szCs w:val="24"/>
        </w:rPr>
        <w:t xml:space="preserve"> changes are done for localhost run client-UI app in terminal:</w:t>
      </w:r>
    </w:p>
    <w:p w14:paraId="2712C7B1" w14:textId="1B1047FE" w:rsidR="00613828" w:rsidRPr="00046595" w:rsidRDefault="00613828" w:rsidP="00046595">
      <w:pPr>
        <w:pStyle w:val="ListParagraph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6595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046595">
        <w:rPr>
          <w:rFonts w:ascii="Times New Roman" w:hAnsi="Times New Roman" w:cs="Times New Roman"/>
          <w:sz w:val="24"/>
          <w:szCs w:val="24"/>
        </w:rPr>
        <w:t xml:space="preserve"> install. </w:t>
      </w:r>
    </w:p>
    <w:p w14:paraId="16838B86" w14:textId="0DABBF38" w:rsidR="00613828" w:rsidRPr="00046595" w:rsidRDefault="00613828" w:rsidP="00046595">
      <w:pPr>
        <w:pStyle w:val="ListParagraph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6595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046595">
        <w:rPr>
          <w:rFonts w:ascii="Times New Roman" w:hAnsi="Times New Roman" w:cs="Times New Roman"/>
          <w:sz w:val="24"/>
          <w:szCs w:val="24"/>
        </w:rPr>
        <w:t xml:space="preserve"> start.</w:t>
      </w:r>
    </w:p>
    <w:p w14:paraId="4F8C4C53" w14:textId="77777777" w:rsidR="00613828" w:rsidRPr="00F563DE" w:rsidRDefault="00613828" w:rsidP="00613828">
      <w:pPr>
        <w:rPr>
          <w:rFonts w:ascii="Times New Roman" w:hAnsi="Times New Roman" w:cs="Times New Roman"/>
          <w:sz w:val="24"/>
          <w:szCs w:val="24"/>
        </w:rPr>
      </w:pPr>
    </w:p>
    <w:p w14:paraId="5458F247" w14:textId="77777777" w:rsidR="00613828" w:rsidRPr="00F563DE" w:rsidRDefault="00613828" w:rsidP="00613828">
      <w:pPr>
        <w:rPr>
          <w:rFonts w:ascii="Times New Roman" w:hAnsi="Times New Roman" w:cs="Times New Roman"/>
          <w:sz w:val="24"/>
          <w:szCs w:val="24"/>
        </w:rPr>
      </w:pPr>
    </w:p>
    <w:p w14:paraId="73537DBC" w14:textId="77777777" w:rsidR="00613828" w:rsidRPr="00F563DE" w:rsidRDefault="00613828" w:rsidP="00613828">
      <w:pPr>
        <w:rPr>
          <w:rFonts w:ascii="Times New Roman" w:hAnsi="Times New Roman" w:cs="Times New Roman"/>
          <w:sz w:val="24"/>
          <w:szCs w:val="24"/>
        </w:rPr>
      </w:pPr>
    </w:p>
    <w:p w14:paraId="650B7D5F" w14:textId="77777777" w:rsidR="00613828" w:rsidRPr="008D22A8" w:rsidRDefault="00613828" w:rsidP="00613828">
      <w:pPr>
        <w:rPr>
          <w:rFonts w:ascii="Times New Roman" w:hAnsi="Times New Roman" w:cs="Times New Roman"/>
          <w:sz w:val="28"/>
          <w:szCs w:val="28"/>
        </w:rPr>
      </w:pPr>
    </w:p>
    <w:p w14:paraId="04D58AE5" w14:textId="39A42463" w:rsidR="00613828" w:rsidRPr="00EE2992" w:rsidRDefault="00CF0D3B" w:rsidP="00613828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6"/>
          <w:szCs w:val="26"/>
        </w:rPr>
      </w:pPr>
      <w:r w:rsidRPr="00EE2992">
        <w:rPr>
          <w:rFonts w:ascii="Times New Roman" w:hAnsi="Times New Roman" w:cs="Times New Roman"/>
          <w:b/>
          <w:bCs/>
          <w:sz w:val="26"/>
          <w:szCs w:val="26"/>
        </w:rPr>
        <w:t xml:space="preserve">CHATBOT </w:t>
      </w:r>
      <w:r w:rsidR="008D22A8" w:rsidRPr="00EE2992">
        <w:rPr>
          <w:rFonts w:ascii="Times New Roman" w:hAnsi="Times New Roman" w:cs="Times New Roman"/>
          <w:b/>
          <w:bCs/>
          <w:sz w:val="26"/>
          <w:szCs w:val="26"/>
        </w:rPr>
        <w:t xml:space="preserve">SETUP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IN </w:t>
      </w:r>
      <w:r w:rsidRPr="00EE2992">
        <w:rPr>
          <w:rFonts w:ascii="Times New Roman" w:hAnsi="Times New Roman" w:cs="Times New Roman"/>
          <w:b/>
          <w:bCs/>
          <w:sz w:val="26"/>
          <w:szCs w:val="26"/>
        </w:rPr>
        <w:t>SERVICE DESK</w:t>
      </w:r>
      <w:r>
        <w:rPr>
          <w:rFonts w:ascii="Times New Roman" w:hAnsi="Times New Roman" w:cs="Times New Roman"/>
          <w:b/>
          <w:bCs/>
          <w:sz w:val="26"/>
          <w:szCs w:val="26"/>
        </w:rPr>
        <w:t>(SD)</w:t>
      </w:r>
    </w:p>
    <w:p w14:paraId="5CFCAFB3" w14:textId="77777777" w:rsidR="00613828" w:rsidRPr="00F563DE" w:rsidRDefault="00613828" w:rsidP="00613828">
      <w:pPr>
        <w:rPr>
          <w:rFonts w:ascii="Times New Roman" w:hAnsi="Times New Roman" w:cs="Times New Roman"/>
          <w:sz w:val="24"/>
          <w:szCs w:val="24"/>
        </w:rPr>
      </w:pPr>
    </w:p>
    <w:p w14:paraId="64ED4795" w14:textId="28589E8F" w:rsidR="00613828" w:rsidRPr="00F563DE" w:rsidRDefault="00613828" w:rsidP="00613828">
      <w:pPr>
        <w:rPr>
          <w:rFonts w:ascii="Times New Roman" w:hAnsi="Times New Roman" w:cs="Times New Roman"/>
          <w:sz w:val="24"/>
          <w:szCs w:val="24"/>
        </w:rPr>
      </w:pPr>
      <w:r w:rsidRPr="00F563DE">
        <w:rPr>
          <w:rFonts w:ascii="Times New Roman" w:hAnsi="Times New Roman" w:cs="Times New Roman"/>
          <w:sz w:val="24"/>
          <w:szCs w:val="24"/>
        </w:rPr>
        <w:t xml:space="preserve">Copy the </w:t>
      </w:r>
      <w:r w:rsidRPr="00046595">
        <w:rPr>
          <w:rFonts w:ascii="Times New Roman" w:hAnsi="Times New Roman" w:cs="Times New Roman"/>
          <w:b/>
          <w:bCs/>
          <w:sz w:val="24"/>
          <w:szCs w:val="24"/>
        </w:rPr>
        <w:t>pulgin-shp.js</w:t>
      </w:r>
      <w:r w:rsidRPr="00F563DE">
        <w:rPr>
          <w:rFonts w:ascii="Times New Roman" w:hAnsi="Times New Roman" w:cs="Times New Roman"/>
          <w:sz w:val="24"/>
          <w:szCs w:val="24"/>
        </w:rPr>
        <w:t xml:space="preserve"> from client-</w:t>
      </w:r>
      <w:proofErr w:type="spellStart"/>
      <w:r w:rsidRPr="00F563DE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F563DE">
        <w:rPr>
          <w:rFonts w:ascii="Times New Roman" w:hAnsi="Times New Roman" w:cs="Times New Roman"/>
          <w:sz w:val="24"/>
          <w:szCs w:val="24"/>
        </w:rPr>
        <w:t xml:space="preserve"> to </w:t>
      </w:r>
      <w:r w:rsidR="00046595" w:rsidRPr="00F563DE">
        <w:rPr>
          <w:rFonts w:ascii="Times New Roman" w:hAnsi="Times New Roman" w:cs="Times New Roman"/>
          <w:sz w:val="24"/>
          <w:szCs w:val="24"/>
        </w:rPr>
        <w:t>ServiceDesk</w:t>
      </w:r>
      <w:r w:rsidRPr="00F563DE">
        <w:rPr>
          <w:rFonts w:ascii="Times New Roman" w:hAnsi="Times New Roman" w:cs="Times New Roman"/>
          <w:sz w:val="24"/>
          <w:szCs w:val="24"/>
        </w:rPr>
        <w:t xml:space="preserve"> local code base.</w:t>
      </w:r>
    </w:p>
    <w:p w14:paraId="7DE00BFF" w14:textId="77777777" w:rsidR="00613828" w:rsidRPr="00F563DE" w:rsidRDefault="00613828" w:rsidP="00613828">
      <w:pPr>
        <w:rPr>
          <w:rFonts w:ascii="Times New Roman" w:hAnsi="Times New Roman" w:cs="Times New Roman"/>
          <w:sz w:val="24"/>
          <w:szCs w:val="24"/>
        </w:rPr>
      </w:pPr>
    </w:p>
    <w:p w14:paraId="173932EB" w14:textId="7F9AE3F7" w:rsidR="00613828" w:rsidRDefault="00613828" w:rsidP="001676C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676C6">
        <w:rPr>
          <w:rFonts w:ascii="Times New Roman" w:hAnsi="Times New Roman" w:cs="Times New Roman"/>
          <w:b/>
          <w:bCs/>
          <w:sz w:val="24"/>
          <w:szCs w:val="24"/>
        </w:rPr>
        <w:t>pulgin-shp.js</w:t>
      </w:r>
    </w:p>
    <w:p w14:paraId="7428759C" w14:textId="77777777" w:rsidR="001676C6" w:rsidRPr="001676C6" w:rsidRDefault="001676C6" w:rsidP="001676C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91F4D5" w14:textId="0D11A711" w:rsidR="00613828" w:rsidRPr="00103D64" w:rsidRDefault="00613828" w:rsidP="001676C6">
      <w:pPr>
        <w:pStyle w:val="ListParagraph"/>
        <w:numPr>
          <w:ilvl w:val="0"/>
          <w:numId w:val="30"/>
        </w:numPr>
        <w:ind w:left="990"/>
        <w:rPr>
          <w:rFonts w:ascii="Times New Roman" w:hAnsi="Times New Roman" w:cs="Times New Roman"/>
          <w:sz w:val="24"/>
          <w:szCs w:val="24"/>
        </w:rPr>
      </w:pPr>
      <w:r w:rsidRPr="00103D64">
        <w:rPr>
          <w:rFonts w:ascii="Times New Roman" w:hAnsi="Times New Roman" w:cs="Times New Roman"/>
          <w:sz w:val="24"/>
          <w:szCs w:val="24"/>
        </w:rPr>
        <w:t xml:space="preserve">Replace the </w:t>
      </w:r>
      <w:proofErr w:type="spellStart"/>
      <w:r w:rsidRPr="00103D64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103D64">
        <w:rPr>
          <w:rFonts w:ascii="Times New Roman" w:hAnsi="Times New Roman" w:cs="Times New Roman"/>
          <w:sz w:val="24"/>
          <w:szCs w:val="24"/>
        </w:rPr>
        <w:t xml:space="preserve"> to $ for working in SD </w:t>
      </w:r>
      <w:proofErr w:type="spellStart"/>
      <w:r w:rsidRPr="00103D64">
        <w:rPr>
          <w:rFonts w:ascii="Times New Roman" w:hAnsi="Times New Roman" w:cs="Times New Roman"/>
          <w:sz w:val="24"/>
          <w:szCs w:val="24"/>
        </w:rPr>
        <w:t>CodeBase</w:t>
      </w:r>
      <w:proofErr w:type="spellEnd"/>
      <w:r w:rsidRPr="00103D64">
        <w:rPr>
          <w:rFonts w:ascii="Times New Roman" w:hAnsi="Times New Roman" w:cs="Times New Roman"/>
          <w:sz w:val="24"/>
          <w:szCs w:val="24"/>
        </w:rPr>
        <w:t>.</w:t>
      </w:r>
    </w:p>
    <w:p w14:paraId="78B1B437" w14:textId="53DAE7D8" w:rsidR="00613828" w:rsidRPr="00103D64" w:rsidRDefault="00613828" w:rsidP="001676C6">
      <w:pPr>
        <w:pStyle w:val="ListParagraph"/>
        <w:numPr>
          <w:ilvl w:val="0"/>
          <w:numId w:val="30"/>
        </w:numPr>
        <w:ind w:left="990"/>
        <w:rPr>
          <w:rFonts w:ascii="Times New Roman" w:hAnsi="Times New Roman" w:cs="Times New Roman"/>
          <w:sz w:val="24"/>
          <w:szCs w:val="24"/>
        </w:rPr>
      </w:pPr>
      <w:r w:rsidRPr="00103D64">
        <w:rPr>
          <w:rFonts w:ascii="Times New Roman" w:hAnsi="Times New Roman" w:cs="Times New Roman"/>
          <w:sz w:val="24"/>
          <w:szCs w:val="24"/>
        </w:rPr>
        <w:t xml:space="preserve">Hardcode the institution name at line no.35,95 --&gt; var </w:t>
      </w:r>
      <w:proofErr w:type="spellStart"/>
      <w:r w:rsidRPr="00103D64">
        <w:rPr>
          <w:rFonts w:ascii="Times New Roman" w:hAnsi="Times New Roman" w:cs="Times New Roman"/>
          <w:sz w:val="24"/>
          <w:szCs w:val="24"/>
        </w:rPr>
        <w:t>shortName</w:t>
      </w:r>
      <w:proofErr w:type="spellEnd"/>
      <w:r w:rsidRPr="00103D64">
        <w:rPr>
          <w:rFonts w:ascii="Times New Roman" w:hAnsi="Times New Roman" w:cs="Times New Roman"/>
          <w:sz w:val="24"/>
          <w:szCs w:val="24"/>
        </w:rPr>
        <w:t>="cowley2";</w:t>
      </w:r>
    </w:p>
    <w:p w14:paraId="545B990A" w14:textId="77777777" w:rsidR="00613828" w:rsidRPr="001676C6" w:rsidRDefault="00613828" w:rsidP="001676C6">
      <w:pPr>
        <w:pStyle w:val="ListParagraph"/>
        <w:numPr>
          <w:ilvl w:val="0"/>
          <w:numId w:val="30"/>
        </w:numPr>
        <w:ind w:left="990"/>
        <w:rPr>
          <w:rFonts w:ascii="Times New Roman" w:hAnsi="Times New Roman" w:cs="Times New Roman"/>
          <w:sz w:val="24"/>
          <w:szCs w:val="24"/>
        </w:rPr>
      </w:pPr>
      <w:r w:rsidRPr="001676C6">
        <w:rPr>
          <w:rFonts w:ascii="Times New Roman" w:hAnsi="Times New Roman" w:cs="Times New Roman"/>
          <w:sz w:val="24"/>
          <w:szCs w:val="24"/>
        </w:rPr>
        <w:t>change SRC to localhost(</w:t>
      </w:r>
      <w:proofErr w:type="spellStart"/>
      <w:r w:rsidRPr="001676C6">
        <w:rPr>
          <w:rFonts w:ascii="Times New Roman" w:hAnsi="Times New Roman" w:cs="Times New Roman"/>
          <w:sz w:val="24"/>
          <w:szCs w:val="24"/>
        </w:rPr>
        <w:t>bbchatbot</w:t>
      </w:r>
      <w:proofErr w:type="spellEnd"/>
      <w:r w:rsidRPr="001676C6">
        <w:rPr>
          <w:rFonts w:ascii="Times New Roman" w:hAnsi="Times New Roman" w:cs="Times New Roman"/>
          <w:sz w:val="24"/>
          <w:szCs w:val="24"/>
        </w:rPr>
        <w:t xml:space="preserve">) url: </w:t>
      </w:r>
    </w:p>
    <w:p w14:paraId="590B0699" w14:textId="44792630" w:rsidR="00613828" w:rsidRPr="00F563DE" w:rsidRDefault="00613828" w:rsidP="001676C6">
      <w:pPr>
        <w:ind w:left="990"/>
        <w:rPr>
          <w:rFonts w:ascii="Times New Roman" w:hAnsi="Times New Roman" w:cs="Times New Roman"/>
          <w:sz w:val="24"/>
          <w:szCs w:val="24"/>
        </w:rPr>
      </w:pPr>
      <w:r w:rsidRPr="001676C6">
        <w:rPr>
          <w:rFonts w:ascii="Times New Roman" w:hAnsi="Times New Roman" w:cs="Times New Roman"/>
          <w:b/>
          <w:bCs/>
          <w:sz w:val="24"/>
          <w:szCs w:val="24"/>
        </w:rPr>
        <w:t>https://d30drizwvjiupx.cloudfront.net/</w:t>
      </w:r>
      <w:r w:rsidRPr="00F563DE">
        <w:rPr>
          <w:rFonts w:ascii="Times New Roman" w:hAnsi="Times New Roman" w:cs="Times New Roman"/>
          <w:sz w:val="24"/>
          <w:szCs w:val="24"/>
        </w:rPr>
        <w:t>(Search and change it in two places)</w:t>
      </w:r>
      <w:r w:rsidR="001676C6" w:rsidRPr="001676C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676C6">
        <w:rPr>
          <w:rFonts w:ascii="Times New Roman" w:hAnsi="Times New Roman" w:cs="Times New Roman"/>
          <w:b/>
          <w:bCs/>
          <w:sz w:val="24"/>
          <w:szCs w:val="24"/>
        </w:rPr>
        <w:t>https://localhost:4200/bbchatbot</w:t>
      </w:r>
    </w:p>
    <w:p w14:paraId="1708FFFD" w14:textId="77777777" w:rsidR="00613828" w:rsidRPr="00F563DE" w:rsidRDefault="00613828" w:rsidP="00613828">
      <w:pPr>
        <w:rPr>
          <w:rFonts w:ascii="Times New Roman" w:hAnsi="Times New Roman" w:cs="Times New Roman"/>
          <w:sz w:val="24"/>
          <w:szCs w:val="24"/>
        </w:rPr>
      </w:pPr>
    </w:p>
    <w:p w14:paraId="4F514FAC" w14:textId="77777777" w:rsidR="00613828" w:rsidRPr="00F563DE" w:rsidRDefault="00613828" w:rsidP="00613828">
      <w:pPr>
        <w:rPr>
          <w:rFonts w:ascii="Times New Roman" w:hAnsi="Times New Roman" w:cs="Times New Roman"/>
          <w:sz w:val="24"/>
          <w:szCs w:val="24"/>
        </w:rPr>
      </w:pPr>
    </w:p>
    <w:p w14:paraId="7D6A4D40" w14:textId="0D828CBC" w:rsidR="00613828" w:rsidRDefault="00613828" w:rsidP="00103D6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03D64">
        <w:rPr>
          <w:rFonts w:ascii="Times New Roman" w:hAnsi="Times New Roman" w:cs="Times New Roman"/>
          <w:b/>
          <w:bCs/>
          <w:sz w:val="24"/>
          <w:szCs w:val="24"/>
        </w:rPr>
        <w:t>After changes done Run SD app:</w:t>
      </w:r>
    </w:p>
    <w:p w14:paraId="645DB27B" w14:textId="77777777" w:rsidR="00103D64" w:rsidRPr="00103D64" w:rsidRDefault="00103D64" w:rsidP="00103D6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22934C" w14:textId="77777777" w:rsidR="00613828" w:rsidRPr="00103D64" w:rsidRDefault="00613828" w:rsidP="00103D64">
      <w:pPr>
        <w:pStyle w:val="ListParagraph"/>
        <w:numPr>
          <w:ilvl w:val="0"/>
          <w:numId w:val="31"/>
        </w:numPr>
        <w:ind w:left="990"/>
        <w:rPr>
          <w:rFonts w:ascii="Times New Roman" w:hAnsi="Times New Roman" w:cs="Times New Roman"/>
          <w:sz w:val="24"/>
          <w:szCs w:val="24"/>
        </w:rPr>
      </w:pPr>
      <w:proofErr w:type="spellStart"/>
      <w:r w:rsidRPr="00103D64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103D64">
        <w:rPr>
          <w:rFonts w:ascii="Times New Roman" w:hAnsi="Times New Roman" w:cs="Times New Roman"/>
          <w:sz w:val="24"/>
          <w:szCs w:val="24"/>
        </w:rPr>
        <w:t xml:space="preserve"> install</w:t>
      </w:r>
    </w:p>
    <w:p w14:paraId="3379BEF9" w14:textId="77777777" w:rsidR="00613828" w:rsidRPr="00103D64" w:rsidRDefault="00613828" w:rsidP="00103D64">
      <w:pPr>
        <w:pStyle w:val="ListParagraph"/>
        <w:numPr>
          <w:ilvl w:val="0"/>
          <w:numId w:val="31"/>
        </w:numPr>
        <w:ind w:left="990"/>
        <w:rPr>
          <w:rFonts w:ascii="Times New Roman" w:hAnsi="Times New Roman" w:cs="Times New Roman"/>
          <w:sz w:val="24"/>
          <w:szCs w:val="24"/>
        </w:rPr>
      </w:pPr>
      <w:r w:rsidRPr="00103D64">
        <w:rPr>
          <w:rFonts w:ascii="Times New Roman" w:hAnsi="Times New Roman" w:cs="Times New Roman"/>
          <w:sz w:val="24"/>
          <w:szCs w:val="24"/>
        </w:rPr>
        <w:t>node app.js</w:t>
      </w:r>
    </w:p>
    <w:p w14:paraId="60A033BE" w14:textId="77777777" w:rsidR="00613828" w:rsidRPr="00F563DE" w:rsidRDefault="00613828" w:rsidP="00613828">
      <w:pPr>
        <w:rPr>
          <w:rFonts w:ascii="Times New Roman" w:hAnsi="Times New Roman" w:cs="Times New Roman"/>
          <w:sz w:val="24"/>
          <w:szCs w:val="24"/>
        </w:rPr>
      </w:pPr>
    </w:p>
    <w:p w14:paraId="7CEDDF54" w14:textId="77777777" w:rsidR="00613828" w:rsidRPr="00F563DE" w:rsidRDefault="00613828" w:rsidP="00613828">
      <w:pPr>
        <w:rPr>
          <w:rFonts w:ascii="Times New Roman" w:hAnsi="Times New Roman" w:cs="Times New Roman"/>
          <w:sz w:val="24"/>
          <w:szCs w:val="24"/>
        </w:rPr>
      </w:pPr>
    </w:p>
    <w:p w14:paraId="4C9D9B84" w14:textId="63F43A28" w:rsidR="00613828" w:rsidRDefault="00613828" w:rsidP="00613828">
      <w:pPr>
        <w:rPr>
          <w:rFonts w:ascii="Times New Roman" w:hAnsi="Times New Roman" w:cs="Times New Roman"/>
          <w:sz w:val="24"/>
          <w:szCs w:val="24"/>
        </w:rPr>
      </w:pPr>
    </w:p>
    <w:p w14:paraId="2B67EB32" w14:textId="0BF75B10" w:rsidR="00693DC9" w:rsidRPr="00EE2992" w:rsidRDefault="008D22A8" w:rsidP="00613828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6"/>
          <w:szCs w:val="26"/>
        </w:rPr>
      </w:pPr>
      <w:r w:rsidRPr="00EE2992">
        <w:rPr>
          <w:rFonts w:ascii="Times New Roman" w:hAnsi="Times New Roman" w:cs="Times New Roman"/>
          <w:b/>
          <w:bCs/>
          <w:sz w:val="26"/>
          <w:szCs w:val="26"/>
        </w:rPr>
        <w:t>CHROME</w:t>
      </w:r>
      <w:r w:rsidR="00EE2992" w:rsidRPr="00EE2992">
        <w:rPr>
          <w:rFonts w:ascii="Times New Roman" w:hAnsi="Times New Roman" w:cs="Times New Roman"/>
          <w:b/>
          <w:bCs/>
          <w:sz w:val="26"/>
          <w:szCs w:val="26"/>
        </w:rPr>
        <w:t xml:space="preserve"> SETUP</w:t>
      </w:r>
      <w:r w:rsidRPr="00EE299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563F67C" w14:textId="77777777" w:rsidR="00613828" w:rsidRPr="00F563DE" w:rsidRDefault="00613828" w:rsidP="00613828">
      <w:pPr>
        <w:rPr>
          <w:rFonts w:ascii="Times New Roman" w:hAnsi="Times New Roman" w:cs="Times New Roman"/>
          <w:sz w:val="24"/>
          <w:szCs w:val="24"/>
        </w:rPr>
      </w:pPr>
      <w:r w:rsidRPr="00F563DE">
        <w:rPr>
          <w:rFonts w:ascii="Times New Roman" w:hAnsi="Times New Roman" w:cs="Times New Roman"/>
          <w:sz w:val="24"/>
          <w:szCs w:val="24"/>
        </w:rPr>
        <w:t>For running chatbot enabled SD need to open chrome with Web security disabled in local.</w:t>
      </w:r>
    </w:p>
    <w:p w14:paraId="76F3E396" w14:textId="77777777" w:rsidR="00613828" w:rsidRPr="00F563DE" w:rsidRDefault="00613828" w:rsidP="00613828">
      <w:pPr>
        <w:rPr>
          <w:rFonts w:ascii="Times New Roman" w:hAnsi="Times New Roman" w:cs="Times New Roman"/>
          <w:sz w:val="24"/>
          <w:szCs w:val="24"/>
        </w:rPr>
      </w:pPr>
    </w:p>
    <w:p w14:paraId="056EEAF4" w14:textId="07D1C410" w:rsidR="00613828" w:rsidRPr="00F563DE" w:rsidRDefault="00EE2992" w:rsidP="006138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693DC9">
        <w:rPr>
          <w:rFonts w:ascii="Times New Roman" w:hAnsi="Times New Roman" w:cs="Times New Roman"/>
          <w:b/>
          <w:bCs/>
          <w:sz w:val="24"/>
          <w:szCs w:val="24"/>
        </w:rPr>
        <w:t>.g.</w:t>
      </w:r>
      <w:r w:rsidR="00613828" w:rsidRPr="00693D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93DC9" w:rsidRPr="00693DC9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613828" w:rsidRPr="00693DC9">
        <w:rPr>
          <w:rFonts w:ascii="Times New Roman" w:hAnsi="Times New Roman" w:cs="Times New Roman"/>
          <w:b/>
          <w:bCs/>
          <w:sz w:val="24"/>
          <w:szCs w:val="24"/>
        </w:rPr>
        <w:t>md</w:t>
      </w:r>
      <w:proofErr w:type="spellEnd"/>
      <w:r w:rsidR="00613828" w:rsidRPr="00F563D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3828" w:rsidRPr="00F563DE">
        <w:rPr>
          <w:rFonts w:ascii="Times New Roman" w:hAnsi="Times New Roman" w:cs="Times New Roman"/>
          <w:sz w:val="24"/>
          <w:szCs w:val="24"/>
        </w:rPr>
        <w:t>C:\Program Files (x86)\Google\Chrome\Application&gt;chrome.exe  --disable-web-security --user-data-</w:t>
      </w:r>
      <w:proofErr w:type="spellStart"/>
      <w:r w:rsidR="00613828" w:rsidRPr="00F563DE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="00613828" w:rsidRPr="00F563DE">
        <w:rPr>
          <w:rFonts w:ascii="Times New Roman" w:hAnsi="Times New Roman" w:cs="Times New Roman"/>
          <w:sz w:val="24"/>
          <w:szCs w:val="24"/>
        </w:rPr>
        <w:t>="C:\Users\gt\Documents\chrome"</w:t>
      </w:r>
    </w:p>
    <w:p w14:paraId="0B38570E" w14:textId="77777777" w:rsidR="00613828" w:rsidRPr="00F563DE" w:rsidRDefault="00613828" w:rsidP="00613828">
      <w:pPr>
        <w:rPr>
          <w:rFonts w:ascii="Times New Roman" w:hAnsi="Times New Roman" w:cs="Times New Roman"/>
          <w:sz w:val="24"/>
          <w:szCs w:val="24"/>
        </w:rPr>
      </w:pPr>
    </w:p>
    <w:p w14:paraId="0B706159" w14:textId="77777777" w:rsidR="00613828" w:rsidRPr="00F563DE" w:rsidRDefault="00613828" w:rsidP="00613828">
      <w:pPr>
        <w:rPr>
          <w:rFonts w:ascii="Times New Roman" w:hAnsi="Times New Roman" w:cs="Times New Roman"/>
          <w:sz w:val="24"/>
          <w:szCs w:val="24"/>
        </w:rPr>
      </w:pPr>
      <w:r w:rsidRPr="00F563DE">
        <w:rPr>
          <w:rFonts w:ascii="Times New Roman" w:hAnsi="Times New Roman" w:cs="Times New Roman"/>
          <w:sz w:val="24"/>
          <w:szCs w:val="24"/>
        </w:rPr>
        <w:t>After running the command new chrome browser will be opened.</w:t>
      </w:r>
    </w:p>
    <w:p w14:paraId="71533BB7" w14:textId="77777777" w:rsidR="00613828" w:rsidRPr="00F563DE" w:rsidRDefault="00613828" w:rsidP="00613828">
      <w:pPr>
        <w:rPr>
          <w:rFonts w:ascii="Times New Roman" w:hAnsi="Times New Roman" w:cs="Times New Roman"/>
          <w:sz w:val="24"/>
          <w:szCs w:val="24"/>
        </w:rPr>
      </w:pPr>
    </w:p>
    <w:p w14:paraId="2126D803" w14:textId="77777777" w:rsidR="00613828" w:rsidRPr="00693DC9" w:rsidRDefault="00613828" w:rsidP="00693DC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693DC9">
        <w:rPr>
          <w:rFonts w:ascii="Times New Roman" w:hAnsi="Times New Roman" w:cs="Times New Roman"/>
          <w:sz w:val="24"/>
          <w:szCs w:val="24"/>
        </w:rPr>
        <w:t>Hit chatbot localhost(https://localhost:4200/bbchatbot) --&gt; advance--&gt;proceed without safety.</w:t>
      </w:r>
    </w:p>
    <w:p w14:paraId="6A39C0BB" w14:textId="77777777" w:rsidR="00613828" w:rsidRPr="00F563DE" w:rsidRDefault="00613828" w:rsidP="00693DC9">
      <w:pPr>
        <w:rPr>
          <w:rFonts w:ascii="Times New Roman" w:hAnsi="Times New Roman" w:cs="Times New Roman"/>
          <w:sz w:val="24"/>
          <w:szCs w:val="24"/>
        </w:rPr>
      </w:pPr>
    </w:p>
    <w:p w14:paraId="7D8E8EC2" w14:textId="44A3B760" w:rsidR="00A9204E" w:rsidRPr="00693DC9" w:rsidRDefault="00613828" w:rsidP="00693DC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693DC9">
        <w:rPr>
          <w:rFonts w:ascii="Times New Roman" w:hAnsi="Times New Roman" w:cs="Times New Roman"/>
          <w:sz w:val="24"/>
          <w:szCs w:val="24"/>
        </w:rPr>
        <w:t>And then Hit SD localhost(http://localhost/servicedesk/#/login) which have chatbot enabled.</w:t>
      </w:r>
    </w:p>
    <w:sectPr w:rsidR="00A9204E" w:rsidRPr="00693DC9" w:rsidSect="008D22A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F70651F"/>
    <w:multiLevelType w:val="hybridMultilevel"/>
    <w:tmpl w:val="A67A0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5C3776"/>
    <w:multiLevelType w:val="hybridMultilevel"/>
    <w:tmpl w:val="48960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7E02321"/>
    <w:multiLevelType w:val="hybridMultilevel"/>
    <w:tmpl w:val="B0620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2C245B8"/>
    <w:multiLevelType w:val="hybridMultilevel"/>
    <w:tmpl w:val="D79E7B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86351AC"/>
    <w:multiLevelType w:val="hybridMultilevel"/>
    <w:tmpl w:val="D5BAC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7B7B28"/>
    <w:multiLevelType w:val="hybridMultilevel"/>
    <w:tmpl w:val="FBEE75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9AE3B3A"/>
    <w:multiLevelType w:val="hybridMultilevel"/>
    <w:tmpl w:val="C83C3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79D038B"/>
    <w:multiLevelType w:val="hybridMultilevel"/>
    <w:tmpl w:val="39EA56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D86C1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12"/>
  </w:num>
  <w:num w:numId="3">
    <w:abstractNumId w:val="10"/>
  </w:num>
  <w:num w:numId="4">
    <w:abstractNumId w:val="28"/>
  </w:num>
  <w:num w:numId="5">
    <w:abstractNumId w:val="15"/>
  </w:num>
  <w:num w:numId="6">
    <w:abstractNumId w:val="19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7"/>
  </w:num>
  <w:num w:numId="21">
    <w:abstractNumId w:val="21"/>
  </w:num>
  <w:num w:numId="22">
    <w:abstractNumId w:val="11"/>
  </w:num>
  <w:num w:numId="23">
    <w:abstractNumId w:val="31"/>
  </w:num>
  <w:num w:numId="24">
    <w:abstractNumId w:val="16"/>
  </w:num>
  <w:num w:numId="25">
    <w:abstractNumId w:val="23"/>
  </w:num>
  <w:num w:numId="26">
    <w:abstractNumId w:val="14"/>
  </w:num>
  <w:num w:numId="27">
    <w:abstractNumId w:val="26"/>
  </w:num>
  <w:num w:numId="28">
    <w:abstractNumId w:val="30"/>
  </w:num>
  <w:num w:numId="29">
    <w:abstractNumId w:val="13"/>
  </w:num>
  <w:num w:numId="30">
    <w:abstractNumId w:val="20"/>
  </w:num>
  <w:num w:numId="31">
    <w:abstractNumId w:val="24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28"/>
    <w:rsid w:val="00001FC6"/>
    <w:rsid w:val="00046595"/>
    <w:rsid w:val="000F0D03"/>
    <w:rsid w:val="00103D64"/>
    <w:rsid w:val="001676C6"/>
    <w:rsid w:val="00613828"/>
    <w:rsid w:val="00645252"/>
    <w:rsid w:val="00693DC9"/>
    <w:rsid w:val="006D3D74"/>
    <w:rsid w:val="0083569A"/>
    <w:rsid w:val="008D22A8"/>
    <w:rsid w:val="00A72D75"/>
    <w:rsid w:val="00A9204E"/>
    <w:rsid w:val="00CF0D3B"/>
    <w:rsid w:val="00EE2992"/>
    <w:rsid w:val="00F5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11022"/>
  <w15:chartTrackingRefBased/>
  <w15:docId w15:val="{2D1E6919-C428-46FC-80E0-688C2CE0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48611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8611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7601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86113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86113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7601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7601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48611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48611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7601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486113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486113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47601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7601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486113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486113" w:themeColor="accent1" w:themeShade="80"/>
        <w:bottom w:val="single" w:sz="4" w:space="10" w:color="486113" w:themeColor="accent1" w:themeShade="80"/>
      </w:pBdr>
      <w:spacing w:before="360" w:after="360"/>
      <w:ind w:left="864" w:right="864"/>
      <w:jc w:val="center"/>
    </w:pPr>
    <w:rPr>
      <w:i/>
      <w:iCs/>
      <w:color w:val="486113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486113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486113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486113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B9D181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2C3C43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90C226" w:themeColor="accent1" w:shadow="1" w:frame="1"/>
        <w:left w:val="single" w:sz="2" w:space="10" w:color="90C226" w:themeColor="accent1" w:shadow="1" w:frame="1"/>
        <w:bottom w:val="single" w:sz="2" w:space="10" w:color="90C226" w:themeColor="accent1" w:shadow="1" w:frame="1"/>
        <w:right w:val="single" w:sz="2" w:space="10" w:color="90C226" w:themeColor="accent1" w:shadow="1" w:frame="1"/>
      </w:pBdr>
      <w:ind w:left="1152" w:right="1152"/>
    </w:pPr>
    <w:rPr>
      <w:rFonts w:eastAsiaTheme="minorEastAsia"/>
      <w:i/>
      <w:iCs/>
      <w:color w:val="486113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A3A3A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F563D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563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stash.bbpd.io/projects/BBSS/repos/bb_chatbot/brows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t\AppData\Local\Microsoft\Office\16.0\DTS\en-US%7b5B66F9CB-BC55-4DB4-AFD6-8E7D62AC24AC%7d\%7b4D2299A7-7084-49F6-9F8A-685A99E5D4B8%7dtf02786999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C7322FBD-F078-4F60-8F7B-D3F93A510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{4D2299A7-7084-49F6-9F8A-685A99E5D4B8}tf02786999</Template>
  <TotalTime>184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T</dc:creator>
  <cp:keywords/>
  <dc:description/>
  <cp:lastModifiedBy>Silambarasan M</cp:lastModifiedBy>
  <cp:revision>10</cp:revision>
  <dcterms:created xsi:type="dcterms:W3CDTF">2020-06-12T08:49:00Z</dcterms:created>
  <dcterms:modified xsi:type="dcterms:W3CDTF">2020-09-14T09:31:00Z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